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56A" w:rsidRDefault="00A343DC">
      <w:pPr>
        <w:rPr>
          <w:rStyle w:val="BookTitle"/>
        </w:rPr>
      </w:pPr>
      <w:bookmarkStart w:id="0" w:name="_GoBack"/>
      <w:bookmarkEnd w:id="0"/>
      <w:r>
        <w:rPr>
          <w:rStyle w:val="BookTitle"/>
        </w:rPr>
        <w:t>Using the Debug Console with Release Candidate 3 (RC3)</w:t>
      </w:r>
    </w:p>
    <w:p w:rsidR="00D4156A" w:rsidRDefault="00A343DC">
      <w:r>
        <w:t>A new version of the Debug Console project has been added to the Google code repository (</w:t>
      </w:r>
      <w:proofErr w:type="spellStart"/>
      <w:r>
        <w:t>landis</w:t>
      </w:r>
      <w:proofErr w:type="spellEnd"/>
      <w:r>
        <w:t>-extensions\trunk\Debug_Console_rc3).  Be sure you are using this updated version.  If you had an earlier version of Debug_Console_rc3 it may be best to delete the entire project folder and check out the new version from the repository.  This solution should work for both the 32-bit and 64-bit versions of RC3</w:t>
      </w:r>
      <w:r w:rsidR="002540C8">
        <w:t>, but note that this process must be done separately on each machine (not just copy the files)</w:t>
      </w:r>
      <w:r>
        <w:t>.</w:t>
      </w:r>
    </w:p>
    <w:p w:rsidR="00D4156A" w:rsidRDefault="00A343DC">
      <w:pPr>
        <w:pStyle w:val="ListParagraph"/>
        <w:numPr>
          <w:ilvl w:val="0"/>
          <w:numId w:val="1"/>
        </w:numPr>
      </w:pPr>
      <w:r>
        <w:t xml:space="preserve">Add the Debug Console project (LANDIS-II Debug </w:t>
      </w:r>
      <w:proofErr w:type="spellStart"/>
      <w:r>
        <w:t>Console.csproj</w:t>
      </w:r>
      <w:proofErr w:type="spellEnd"/>
      <w:r>
        <w:t>) to an existing solution that contains your code project (e.g., succession).</w:t>
      </w:r>
    </w:p>
    <w:p w:rsidR="00D4156A" w:rsidRDefault="00A343DC">
      <w:pPr>
        <w:pStyle w:val="ListParagraph"/>
        <w:numPr>
          <w:ilvl w:val="0"/>
          <w:numId w:val="1"/>
        </w:numPr>
      </w:pPr>
      <w:r>
        <w:t>Set the Debug Console project as Startup Project (right-click Debug Console project).</w:t>
      </w:r>
    </w:p>
    <w:p w:rsidR="00D4156A" w:rsidRDefault="00A343DC">
      <w:pPr>
        <w:pStyle w:val="ListParagraph"/>
        <w:numPr>
          <w:ilvl w:val="0"/>
          <w:numId w:val="1"/>
        </w:numPr>
      </w:pPr>
      <w:r>
        <w:t>Set the path and file name for the scenario file to use for debugging.</w:t>
      </w:r>
    </w:p>
    <w:p w:rsidR="00D4156A" w:rsidRDefault="00A343DC">
      <w:pPr>
        <w:pStyle w:val="ListParagraph"/>
        <w:numPr>
          <w:ilvl w:val="1"/>
          <w:numId w:val="1"/>
        </w:numPr>
      </w:pPr>
      <w:r>
        <w:t>Debug Console project (right-click) -&gt; Properties -&gt; Debug tab</w:t>
      </w:r>
    </w:p>
    <w:p w:rsidR="00D4156A" w:rsidRDefault="00A343DC">
      <w:pPr>
        <w:pStyle w:val="ListParagraph"/>
        <w:numPr>
          <w:ilvl w:val="1"/>
          <w:numId w:val="1"/>
        </w:numPr>
      </w:pPr>
      <w:r>
        <w:t>Working directory = full path to scenario file (but not including file name)</w:t>
      </w:r>
    </w:p>
    <w:p w:rsidR="00D4156A" w:rsidRDefault="00A343DC">
      <w:pPr>
        <w:pStyle w:val="ListParagraph"/>
        <w:numPr>
          <w:ilvl w:val="1"/>
          <w:numId w:val="1"/>
        </w:numPr>
      </w:pPr>
      <w:r>
        <w:t>Command line arguments = scenario.txt (or other name for scenario file)</w:t>
      </w:r>
    </w:p>
    <w:p w:rsidR="00D4156A" w:rsidRDefault="00A343DC">
      <w:pPr>
        <w:pStyle w:val="ListParagraph"/>
        <w:numPr>
          <w:ilvl w:val="0"/>
          <w:numId w:val="1"/>
        </w:numPr>
      </w:pPr>
      <w:r>
        <w:t>Set the output path for building the Debug Console project.</w:t>
      </w:r>
    </w:p>
    <w:p w:rsidR="00D4156A" w:rsidRDefault="00A343DC">
      <w:pPr>
        <w:pStyle w:val="ListParagraph"/>
        <w:numPr>
          <w:ilvl w:val="1"/>
          <w:numId w:val="1"/>
        </w:numPr>
      </w:pPr>
      <w:r>
        <w:t>Debug Console project (right-click)-&gt; Properties -&gt; Build tab</w:t>
      </w:r>
    </w:p>
    <w:p w:rsidR="00D4156A" w:rsidRDefault="00A343DC">
      <w:pPr>
        <w:pStyle w:val="ListParagraph"/>
        <w:numPr>
          <w:ilvl w:val="1"/>
          <w:numId w:val="1"/>
        </w:numPr>
      </w:pPr>
      <w:r>
        <w:t>Output path = C:\Program Files\LANDIS-II\v6\bin\</w:t>
      </w:r>
    </w:p>
    <w:p w:rsidR="00D4156A" w:rsidRDefault="00A343DC">
      <w:pPr>
        <w:pStyle w:val="ListParagraph"/>
        <w:numPr>
          <w:ilvl w:val="0"/>
          <w:numId w:val="1"/>
        </w:numPr>
      </w:pPr>
      <w:r>
        <w:t>Build the Debug Console project.</w:t>
      </w:r>
    </w:p>
    <w:p w:rsidR="00D4156A" w:rsidRDefault="00A343DC">
      <w:pPr>
        <w:pStyle w:val="ListParagraph"/>
        <w:numPr>
          <w:ilvl w:val="0"/>
          <w:numId w:val="1"/>
        </w:numPr>
      </w:pPr>
      <w:r>
        <w:t>Change the build events for your code project file:</w:t>
      </w:r>
    </w:p>
    <w:p w:rsidR="00D4156A" w:rsidRDefault="00A343DC">
      <w:pPr>
        <w:pStyle w:val="ListParagraph"/>
        <w:numPr>
          <w:ilvl w:val="1"/>
          <w:numId w:val="1"/>
        </w:numPr>
      </w:pPr>
      <w:r>
        <w:t>Code project (right-click) -&gt; Properties -&gt; Build Events tab</w:t>
      </w:r>
    </w:p>
    <w:p w:rsidR="00D4156A" w:rsidRDefault="00A343DC">
      <w:pPr>
        <w:pStyle w:val="ListParagraph"/>
        <w:numPr>
          <w:ilvl w:val="1"/>
          <w:numId w:val="1"/>
        </w:numPr>
      </w:pPr>
      <w:r>
        <w:t>Post-build event command line = copy $(TargetName).* “C:\Program Files\LANDIS-II\v6\bin\extensions”</w:t>
      </w:r>
    </w:p>
    <w:p w:rsidR="00D4156A" w:rsidRDefault="00A343DC">
      <w:pPr>
        <w:pStyle w:val="ListParagraph"/>
        <w:numPr>
          <w:ilvl w:val="0"/>
          <w:numId w:val="1"/>
        </w:numPr>
      </w:pPr>
      <w:r>
        <w:t>Build your code project.</w:t>
      </w:r>
    </w:p>
    <w:p w:rsidR="00D4156A" w:rsidRDefault="00A343DC">
      <w:pPr>
        <w:pStyle w:val="ListParagraph"/>
        <w:numPr>
          <w:ilvl w:val="0"/>
          <w:numId w:val="1"/>
        </w:numPr>
      </w:pPr>
      <w:r>
        <w:t>Within the folder C:\Program Files\LANDIS-II\v6\bin:</w:t>
      </w:r>
    </w:p>
    <w:p w:rsidR="00D4156A" w:rsidRDefault="00A343DC">
      <w:pPr>
        <w:pStyle w:val="ListParagraph"/>
        <w:numPr>
          <w:ilvl w:val="0"/>
          <w:numId w:val="2"/>
        </w:numPr>
      </w:pPr>
      <w:r>
        <w:t>Create a copy of Landis.Console-6.0.exe and rename the copy to be Landis.Console.exe.</w:t>
      </w:r>
    </w:p>
    <w:p w:rsidR="00D4156A" w:rsidRDefault="00A343DC">
      <w:pPr>
        <w:pStyle w:val="ListParagraph"/>
        <w:numPr>
          <w:ilvl w:val="0"/>
          <w:numId w:val="2"/>
        </w:numPr>
      </w:pPr>
      <w:r>
        <w:t xml:space="preserve">Create a copy of Landis.Console-6.0.exe.config and rename the copy to be </w:t>
      </w:r>
      <w:proofErr w:type="spellStart"/>
      <w:r>
        <w:t>Landis.Console-Debug.exe.config</w:t>
      </w:r>
      <w:proofErr w:type="spellEnd"/>
      <w:r>
        <w:t>.</w:t>
      </w:r>
    </w:p>
    <w:p w:rsidR="00D4156A" w:rsidRDefault="00A343DC">
      <w:r>
        <w:t xml:space="preserve">After following the above steps, the Debug Console should work for RC3 versions of LANDIS-II.  Step 8 only needs to be done once after installing RC3, and can be skipped when using the Debug Console with additional code projects.  If you find that LANDIS-II extensions that were previously installed are no </w:t>
      </w:r>
      <w:r>
        <w:lastRenderedPageBreak/>
        <w:t xml:space="preserve">longer recognized as installed after following these directions, this can be resolved by copying extensions.xml from the bin\extensions folder to the bin folder (replacing the existing file).  Below </w:t>
      </w:r>
      <w:proofErr w:type="gramStart"/>
      <w:r>
        <w:t>are  some</w:t>
      </w:r>
      <w:proofErr w:type="gramEnd"/>
      <w:r>
        <w:t xml:space="preserve"> additional items to check if you encounter errors getting the Debug Console to work.</w:t>
      </w:r>
    </w:p>
    <w:p w:rsidR="00D4156A" w:rsidRDefault="00A343DC">
      <w:pPr>
        <w:pStyle w:val="ListParagraph"/>
        <w:numPr>
          <w:ilvl w:val="0"/>
          <w:numId w:val="3"/>
        </w:numPr>
      </w:pPr>
      <w:r>
        <w:t>Debug Console project References should include Landis.Console-6.0.exe.</w:t>
      </w:r>
    </w:p>
    <w:p w:rsidR="00D4156A" w:rsidRDefault="00A343DC">
      <w:pPr>
        <w:pStyle w:val="ListParagraph"/>
        <w:numPr>
          <w:ilvl w:val="0"/>
          <w:numId w:val="3"/>
        </w:numPr>
      </w:pPr>
      <w:r>
        <w:t>Your code project should build to (Output path) bin\Debug\.</w:t>
      </w:r>
    </w:p>
    <w:p w:rsidR="00153FA1" w:rsidRDefault="00A343DC" w:rsidP="00153FA1">
      <w:pPr>
        <w:pStyle w:val="ListParagraph"/>
        <w:numPr>
          <w:ilvl w:val="0"/>
          <w:numId w:val="3"/>
        </w:numPr>
      </w:pPr>
      <w:r>
        <w:t>The Build Configuration for both your project and the Debug Console project should be Active (Debug).</w:t>
      </w:r>
    </w:p>
    <w:p w:rsidR="00153FA1" w:rsidRDefault="00153FA1" w:rsidP="00153FA1">
      <w:pPr>
        <w:pStyle w:val="ListParagraph"/>
        <w:numPr>
          <w:ilvl w:val="0"/>
          <w:numId w:val="3"/>
        </w:numPr>
      </w:pPr>
      <w:r>
        <w:t>When copying and renaming files (Step 8) ensure that the file extensions are not hidden so that you can make sure to work with the correct files.  Tools -&gt; Folder Options -&gt; View -&gt; Uncheck ‘Hide extensions for known file types’</w:t>
      </w:r>
    </w:p>
    <w:p w:rsidR="00A343DC" w:rsidRDefault="00A343DC"/>
    <w:sectPr w:rsidR="00A343DC">
      <w:pgSz w:w="12240" w:h="15840"/>
      <w:pgMar w:top="1440" w:right="1440" w:bottom="1440" w:left="1440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font345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E5"/>
    <w:rsid w:val="00153FA1"/>
    <w:rsid w:val="002540C8"/>
    <w:rsid w:val="00980EE5"/>
    <w:rsid w:val="00A343DC"/>
    <w:rsid w:val="00D4156A"/>
    <w:rsid w:val="00F9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Lucida Sans Unicode" w:hAnsi="Calibri" w:cs="font345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Lucida Sans Unicode" w:hAnsi="Calibri" w:cs="font345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Miranda</dc:creator>
  <cp:keywords/>
  <cp:lastModifiedBy>Brian Miranda</cp:lastModifiedBy>
  <cp:revision>2</cp:revision>
  <cp:lastPrinted>2013-01-04T20:17:00Z</cp:lastPrinted>
  <dcterms:created xsi:type="dcterms:W3CDTF">2013-01-18T15:59:00Z</dcterms:created>
  <dcterms:modified xsi:type="dcterms:W3CDTF">2013-01-18T15:59:00Z</dcterms:modified>
</cp:coreProperties>
</file>